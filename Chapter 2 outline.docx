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BAA" w:rsidRPr="005B59B8" w:rsidRDefault="00CF6BAA" w:rsidP="005B59B8">
      <w:pPr>
        <w:jc w:val="center"/>
        <w:rPr>
          <w:b/>
          <w:bCs/>
          <w:sz w:val="40"/>
          <w:szCs w:val="40"/>
        </w:rPr>
      </w:pPr>
      <w:r w:rsidRPr="005B59B8">
        <w:rPr>
          <w:b/>
          <w:bCs/>
          <w:sz w:val="40"/>
          <w:szCs w:val="40"/>
        </w:rPr>
        <w:t xml:space="preserve">Chapter 2 </w:t>
      </w:r>
      <w:r w:rsidR="005B59B8" w:rsidRPr="005B59B8">
        <w:rPr>
          <w:b/>
          <w:bCs/>
          <w:sz w:val="40"/>
          <w:szCs w:val="40"/>
        </w:rPr>
        <w:t>outline: (Background)</w:t>
      </w:r>
    </w:p>
    <w:p w:rsidR="005B59B8" w:rsidRPr="005B59B8" w:rsidRDefault="005B59B8" w:rsidP="00CF6BAA">
      <w:pPr>
        <w:rPr>
          <w:b/>
          <w:bCs/>
          <w:sz w:val="32"/>
          <w:szCs w:val="32"/>
        </w:rPr>
      </w:pPr>
    </w:p>
    <w:p w:rsidR="005257EB" w:rsidRPr="00FA031E" w:rsidRDefault="00CF6BAA" w:rsidP="00FA031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5B59B8">
        <w:rPr>
          <w:b/>
          <w:bCs/>
          <w:sz w:val="32"/>
          <w:szCs w:val="32"/>
        </w:rPr>
        <w:t xml:space="preserve">Embedded systems </w:t>
      </w:r>
      <w:r w:rsidR="005B59B8" w:rsidRPr="005B59B8">
        <w:rPr>
          <w:b/>
          <w:bCs/>
          <w:sz w:val="32"/>
          <w:szCs w:val="32"/>
        </w:rPr>
        <w:t>(</w:t>
      </w:r>
      <w:proofErr w:type="spellStart"/>
      <w:r w:rsidR="005B59B8" w:rsidRPr="005B59B8">
        <w:rPr>
          <w:b/>
          <w:bCs/>
          <w:sz w:val="32"/>
          <w:szCs w:val="32"/>
        </w:rPr>
        <w:t>Sameh</w:t>
      </w:r>
      <w:proofErr w:type="spellEnd"/>
      <w:r w:rsidR="005B59B8" w:rsidRPr="005B59B8">
        <w:rPr>
          <w:b/>
          <w:bCs/>
          <w:sz w:val="32"/>
          <w:szCs w:val="32"/>
        </w:rPr>
        <w:t xml:space="preserve"> </w:t>
      </w:r>
      <w:proofErr w:type="spellStart"/>
      <w:r w:rsidR="005B59B8" w:rsidRPr="005B59B8">
        <w:rPr>
          <w:b/>
          <w:bCs/>
          <w:sz w:val="32"/>
          <w:szCs w:val="32"/>
        </w:rPr>
        <w:t>Hamed</w:t>
      </w:r>
      <w:proofErr w:type="spellEnd"/>
      <w:r w:rsidR="005B59B8" w:rsidRPr="005B59B8">
        <w:rPr>
          <w:b/>
          <w:bCs/>
          <w:sz w:val="32"/>
          <w:szCs w:val="32"/>
        </w:rPr>
        <w:t>)</w:t>
      </w:r>
      <w:r w:rsidRPr="005B59B8">
        <w:rPr>
          <w:b/>
          <w:bCs/>
          <w:sz w:val="32"/>
          <w:szCs w:val="32"/>
        </w:rPr>
        <w:t>:</w:t>
      </w:r>
    </w:p>
    <w:p w:rsidR="005257EB" w:rsidRPr="009A5E21" w:rsidRDefault="00FA031E" w:rsidP="00FA031E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>1.0 definition</w:t>
      </w:r>
    </w:p>
    <w:p w:rsidR="00FA031E" w:rsidRPr="009A5E21" w:rsidRDefault="00FA031E" w:rsidP="00FA031E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>1.1 history</w:t>
      </w:r>
    </w:p>
    <w:p w:rsidR="009A5E21" w:rsidRPr="009A5E21" w:rsidRDefault="00FA031E" w:rsidP="009A5E21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>1.2 applications</w:t>
      </w:r>
    </w:p>
    <w:p w:rsidR="00004459" w:rsidRDefault="00004459" w:rsidP="00004459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004459">
        <w:rPr>
          <w:b/>
          <w:bCs/>
          <w:sz w:val="28"/>
          <w:szCs w:val="28"/>
        </w:rPr>
        <w:t>Consumer electronic</w:t>
      </w:r>
      <w:r>
        <w:rPr>
          <w:b/>
          <w:bCs/>
          <w:sz w:val="28"/>
          <w:szCs w:val="28"/>
        </w:rPr>
        <w:t xml:space="preserve">s </w:t>
      </w:r>
    </w:p>
    <w:p w:rsidR="00004459" w:rsidRPr="00004459" w:rsidRDefault="00004459" w:rsidP="00004459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004459">
        <w:rPr>
          <w:b/>
          <w:bCs/>
          <w:sz w:val="28"/>
          <w:szCs w:val="28"/>
        </w:rPr>
        <w:t>Telecommunication systems</w:t>
      </w:r>
    </w:p>
    <w:p w:rsidR="009A5E21" w:rsidRDefault="00004459" w:rsidP="00004459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004459">
        <w:rPr>
          <w:b/>
          <w:bCs/>
          <w:sz w:val="28"/>
          <w:szCs w:val="28"/>
        </w:rPr>
        <w:t>Industry</w:t>
      </w:r>
    </w:p>
    <w:p w:rsidR="00004459" w:rsidRDefault="00004459" w:rsidP="00004459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004459">
        <w:rPr>
          <w:b/>
          <w:bCs/>
          <w:sz w:val="28"/>
          <w:szCs w:val="28"/>
        </w:rPr>
        <w:t>Transportation</w:t>
      </w:r>
    </w:p>
    <w:p w:rsidR="00004459" w:rsidRDefault="00004459" w:rsidP="00004459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004459">
        <w:rPr>
          <w:b/>
          <w:bCs/>
          <w:sz w:val="28"/>
          <w:szCs w:val="28"/>
        </w:rPr>
        <w:t>Medical equipment and Health Care</w:t>
      </w:r>
    </w:p>
    <w:p w:rsidR="00004459" w:rsidRPr="00004459" w:rsidRDefault="00004459" w:rsidP="00004459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004459">
        <w:rPr>
          <w:b/>
          <w:bCs/>
          <w:sz w:val="28"/>
          <w:szCs w:val="28"/>
        </w:rPr>
        <w:t>Military applications</w:t>
      </w:r>
    </w:p>
    <w:p w:rsidR="00FA031E" w:rsidRPr="009A5E21" w:rsidRDefault="00FA031E" w:rsidP="00FA031E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>1.3 architecture</w:t>
      </w:r>
    </w:p>
    <w:p w:rsidR="009A5E21" w:rsidRPr="009A5E21" w:rsidRDefault="009A5E21" w:rsidP="009A5E21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>Hardware</w:t>
      </w:r>
    </w:p>
    <w:p w:rsidR="009A5E21" w:rsidRPr="009A5E21" w:rsidRDefault="009A5E21" w:rsidP="009A5E21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>Operating system</w:t>
      </w:r>
    </w:p>
    <w:p w:rsidR="009A5E21" w:rsidRPr="009A5E21" w:rsidRDefault="009A5E21" w:rsidP="009A5E21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>Application software</w:t>
      </w:r>
    </w:p>
    <w:p w:rsidR="00FA031E" w:rsidRPr="009A5E21" w:rsidRDefault="00FA031E" w:rsidP="00FA031E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 xml:space="preserve">1.4 </w:t>
      </w:r>
      <w:r w:rsidRPr="009A5E21">
        <w:rPr>
          <w:b/>
          <w:bCs/>
          <w:sz w:val="28"/>
          <w:szCs w:val="28"/>
        </w:rPr>
        <w:t>challenges and issues</w:t>
      </w:r>
    </w:p>
    <w:p w:rsidR="00FA031E" w:rsidRPr="009A5E21" w:rsidRDefault="00FA031E" w:rsidP="00FA031E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9A5E21">
        <w:rPr>
          <w:b/>
          <w:bCs/>
          <w:sz w:val="28"/>
          <w:szCs w:val="28"/>
        </w:rPr>
        <w:t xml:space="preserve">1.5 </w:t>
      </w:r>
      <w:r w:rsidR="009A5E21" w:rsidRPr="009A5E21">
        <w:rPr>
          <w:b/>
          <w:bCs/>
          <w:sz w:val="28"/>
          <w:szCs w:val="28"/>
        </w:rPr>
        <w:t>opportunities and advancements</w:t>
      </w:r>
    </w:p>
    <w:p w:rsidR="009A5E21" w:rsidRPr="009A5E21" w:rsidRDefault="009A5E21" w:rsidP="009A5E21">
      <w:pPr>
        <w:rPr>
          <w:b/>
          <w:bCs/>
          <w:sz w:val="28"/>
          <w:szCs w:val="28"/>
        </w:rPr>
      </w:pPr>
    </w:p>
    <w:p w:rsidR="009A5E21" w:rsidRDefault="009A5E21" w:rsidP="009A5E21">
      <w:pPr>
        <w:rPr>
          <w:b/>
          <w:bCs/>
          <w:sz w:val="32"/>
          <w:szCs w:val="32"/>
        </w:rPr>
      </w:pPr>
    </w:p>
    <w:p w:rsidR="009A5E21" w:rsidRPr="009A5E21" w:rsidRDefault="009A5E21" w:rsidP="009A5E21">
      <w:pPr>
        <w:rPr>
          <w:b/>
          <w:bCs/>
          <w:sz w:val="32"/>
          <w:szCs w:val="32"/>
        </w:rPr>
      </w:pPr>
    </w:p>
    <w:p w:rsidR="00CF6BAA" w:rsidRDefault="00CF6BAA" w:rsidP="00CF6BAA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5B59B8">
        <w:rPr>
          <w:b/>
          <w:bCs/>
          <w:sz w:val="32"/>
          <w:szCs w:val="32"/>
        </w:rPr>
        <w:t>IOT</w:t>
      </w:r>
      <w:r w:rsidR="005B59B8" w:rsidRPr="005B59B8">
        <w:rPr>
          <w:b/>
          <w:bCs/>
          <w:sz w:val="32"/>
          <w:szCs w:val="32"/>
        </w:rPr>
        <w:t>(Huda Mahmoud)</w:t>
      </w:r>
      <w:r w:rsidRPr="005B59B8">
        <w:rPr>
          <w:b/>
          <w:bCs/>
          <w:sz w:val="32"/>
          <w:szCs w:val="32"/>
        </w:rPr>
        <w:t>:</w:t>
      </w:r>
    </w:p>
    <w:p w:rsidR="00240BFE" w:rsidRPr="005257EB" w:rsidRDefault="00240BFE" w:rsidP="00240BFE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2.0 definition</w:t>
      </w:r>
    </w:p>
    <w:p w:rsidR="00240BFE" w:rsidRPr="005257EB" w:rsidRDefault="00240BFE" w:rsidP="00240BFE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2.1 history</w:t>
      </w:r>
    </w:p>
    <w:p w:rsidR="00A175DD" w:rsidRPr="005257EB" w:rsidRDefault="00240BFE" w:rsidP="00A175D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 xml:space="preserve">2.2 applications 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 xml:space="preserve">2.2.1 industry 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2.2.2 smart cities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2.2.3 smart energy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2.2.4 transportation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2.2.5 agriculture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2.2.6 connected buildings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2.2.7 connected health</w:t>
      </w:r>
    </w:p>
    <w:p w:rsidR="00240BFE" w:rsidRPr="005257EB" w:rsidRDefault="00240BFE" w:rsidP="00240BFE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2.2.8 retail</w:t>
      </w:r>
    </w:p>
    <w:p w:rsidR="00240BFE" w:rsidRPr="005257EB" w:rsidRDefault="00240BFE" w:rsidP="00A175DD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2.2.9 supply chain</w:t>
      </w:r>
    </w:p>
    <w:p w:rsidR="00A175DD" w:rsidRPr="005257EB" w:rsidRDefault="00A175DD" w:rsidP="00A175DD">
      <w:pPr>
        <w:rPr>
          <w:b/>
          <w:bCs/>
          <w:sz w:val="28"/>
          <w:szCs w:val="28"/>
        </w:rPr>
      </w:pPr>
    </w:p>
    <w:p w:rsidR="001E1847" w:rsidRPr="001E1847" w:rsidRDefault="00A175DD" w:rsidP="001E1847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2.3 architecture</w:t>
      </w:r>
      <w:r w:rsidR="005257EB">
        <w:rPr>
          <w:b/>
          <w:bCs/>
          <w:sz w:val="28"/>
          <w:szCs w:val="28"/>
        </w:rPr>
        <w:t xml:space="preserve"> </w:t>
      </w:r>
    </w:p>
    <w:p w:rsidR="005257EB" w:rsidRDefault="005257EB" w:rsidP="005257EB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Physical devices </w:t>
      </w:r>
    </w:p>
    <w:p w:rsidR="005257EB" w:rsidRDefault="005257EB" w:rsidP="005257EB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Connectivity and internet gateway</w:t>
      </w:r>
    </w:p>
    <w:p w:rsidR="005257EB" w:rsidRDefault="005257EB" w:rsidP="005257EB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Edge IT</w:t>
      </w:r>
    </w:p>
    <w:p w:rsidR="005257EB" w:rsidRPr="005257EB" w:rsidRDefault="005257EB" w:rsidP="005257EB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center and cloud</w:t>
      </w:r>
    </w:p>
    <w:p w:rsidR="00A175DD" w:rsidRPr="005257EB" w:rsidRDefault="00A175DD" w:rsidP="00A175DD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2.4 why IOT , why now</w:t>
      </w:r>
    </w:p>
    <w:p w:rsidR="00A175DD" w:rsidRPr="005257EB" w:rsidRDefault="00A175DD" w:rsidP="00A175DD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 xml:space="preserve">2.5 challenges and issues </w:t>
      </w:r>
    </w:p>
    <w:p w:rsidR="00A175DD" w:rsidRDefault="00A175DD" w:rsidP="00A175DD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5257EB">
        <w:rPr>
          <w:b/>
          <w:bCs/>
          <w:sz w:val="28"/>
          <w:szCs w:val="28"/>
        </w:rPr>
        <w:t>2.6 opportunities and advancements</w:t>
      </w:r>
    </w:p>
    <w:p w:rsidR="005257EB" w:rsidRDefault="005257EB" w:rsidP="005257EB">
      <w:pPr>
        <w:rPr>
          <w:b/>
          <w:bCs/>
          <w:sz w:val="28"/>
          <w:szCs w:val="28"/>
        </w:rPr>
      </w:pPr>
    </w:p>
    <w:p w:rsidR="005257EB" w:rsidRDefault="0008476E" w:rsidP="005257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</w:p>
    <w:p w:rsidR="005257EB" w:rsidRPr="005257EB" w:rsidRDefault="005257EB" w:rsidP="005257EB">
      <w:pPr>
        <w:rPr>
          <w:b/>
          <w:bCs/>
          <w:sz w:val="28"/>
          <w:szCs w:val="28"/>
        </w:rPr>
      </w:pPr>
    </w:p>
    <w:p w:rsidR="00CF6BAA" w:rsidRDefault="00CF6BAA" w:rsidP="00CF6BAA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5B59B8">
        <w:rPr>
          <w:b/>
          <w:bCs/>
          <w:sz w:val="32"/>
          <w:szCs w:val="32"/>
        </w:rPr>
        <w:t>CLOUD</w:t>
      </w:r>
      <w:r w:rsidR="005B59B8" w:rsidRPr="005B59B8">
        <w:rPr>
          <w:b/>
          <w:bCs/>
          <w:sz w:val="32"/>
          <w:szCs w:val="32"/>
        </w:rPr>
        <w:t xml:space="preserve">(Mohamed </w:t>
      </w:r>
      <w:proofErr w:type="spellStart"/>
      <w:r w:rsidR="005B59B8" w:rsidRPr="005B59B8">
        <w:rPr>
          <w:b/>
          <w:bCs/>
          <w:sz w:val="32"/>
          <w:szCs w:val="32"/>
        </w:rPr>
        <w:t>Ayman</w:t>
      </w:r>
      <w:proofErr w:type="spellEnd"/>
      <w:r w:rsidR="005B59B8" w:rsidRPr="005B59B8">
        <w:rPr>
          <w:b/>
          <w:bCs/>
          <w:sz w:val="32"/>
          <w:szCs w:val="32"/>
        </w:rPr>
        <w:t>)</w:t>
      </w:r>
      <w:r w:rsidRPr="005B59B8">
        <w:rPr>
          <w:b/>
          <w:bCs/>
          <w:sz w:val="32"/>
          <w:szCs w:val="32"/>
        </w:rPr>
        <w:t>:</w:t>
      </w:r>
    </w:p>
    <w:p w:rsidR="005257EB" w:rsidRPr="00FA031E" w:rsidRDefault="0008476E" w:rsidP="0008476E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FA031E">
        <w:rPr>
          <w:b/>
          <w:bCs/>
          <w:sz w:val="28"/>
          <w:szCs w:val="28"/>
        </w:rPr>
        <w:t>3.0 definition</w:t>
      </w:r>
    </w:p>
    <w:p w:rsidR="0008476E" w:rsidRPr="00FA031E" w:rsidRDefault="0008476E" w:rsidP="0008476E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FA031E">
        <w:rPr>
          <w:b/>
          <w:bCs/>
          <w:sz w:val="28"/>
          <w:szCs w:val="28"/>
        </w:rPr>
        <w:t>3.1 history</w:t>
      </w:r>
    </w:p>
    <w:p w:rsidR="0008476E" w:rsidRPr="00FA031E" w:rsidRDefault="0008476E" w:rsidP="0008476E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FA031E">
        <w:rPr>
          <w:b/>
          <w:bCs/>
          <w:sz w:val="28"/>
          <w:szCs w:val="28"/>
        </w:rPr>
        <w:t xml:space="preserve">3.3 characteristics </w:t>
      </w:r>
    </w:p>
    <w:p w:rsidR="0008476E" w:rsidRPr="00FA031E" w:rsidRDefault="0008476E" w:rsidP="0008476E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FA031E">
        <w:rPr>
          <w:b/>
          <w:bCs/>
          <w:sz w:val="28"/>
          <w:szCs w:val="28"/>
        </w:rPr>
        <w:t xml:space="preserve">3.4 models </w:t>
      </w:r>
    </w:p>
    <w:p w:rsidR="0008476E" w:rsidRPr="00FA031E" w:rsidRDefault="0008476E" w:rsidP="0008476E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FA031E">
        <w:rPr>
          <w:b/>
          <w:bCs/>
          <w:sz w:val="28"/>
          <w:szCs w:val="28"/>
        </w:rPr>
        <w:t>3.5 architecture</w:t>
      </w:r>
    </w:p>
    <w:p w:rsidR="005257EB" w:rsidRDefault="005257EB" w:rsidP="005257EB">
      <w:pPr>
        <w:pStyle w:val="ListParagraph"/>
        <w:rPr>
          <w:b/>
          <w:bCs/>
          <w:sz w:val="32"/>
          <w:szCs w:val="32"/>
        </w:rPr>
      </w:pPr>
    </w:p>
    <w:p w:rsidR="005257EB" w:rsidRDefault="005257EB" w:rsidP="005257EB">
      <w:pPr>
        <w:pStyle w:val="ListParagraph"/>
        <w:rPr>
          <w:b/>
          <w:bCs/>
          <w:sz w:val="32"/>
          <w:szCs w:val="32"/>
        </w:rPr>
      </w:pPr>
    </w:p>
    <w:p w:rsidR="00CF6BAA" w:rsidRDefault="00CF6BAA" w:rsidP="00CF6BAA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5B59B8">
        <w:rPr>
          <w:b/>
          <w:bCs/>
          <w:sz w:val="32"/>
          <w:szCs w:val="32"/>
        </w:rPr>
        <w:t>Mobile Application</w:t>
      </w:r>
      <w:r w:rsidR="005B59B8" w:rsidRPr="005B59B8">
        <w:rPr>
          <w:b/>
          <w:bCs/>
          <w:sz w:val="32"/>
          <w:szCs w:val="32"/>
        </w:rPr>
        <w:t xml:space="preserve">(Mahmoud </w:t>
      </w:r>
      <w:proofErr w:type="spellStart"/>
      <w:r w:rsidR="005B59B8" w:rsidRPr="005B59B8">
        <w:rPr>
          <w:b/>
          <w:bCs/>
          <w:sz w:val="32"/>
          <w:szCs w:val="32"/>
        </w:rPr>
        <w:t>Abdelrahman</w:t>
      </w:r>
      <w:proofErr w:type="spellEnd"/>
      <w:r w:rsidR="005B59B8" w:rsidRPr="005B59B8">
        <w:rPr>
          <w:b/>
          <w:bCs/>
          <w:sz w:val="32"/>
          <w:szCs w:val="32"/>
        </w:rPr>
        <w:t>)</w:t>
      </w:r>
      <w:r w:rsidRPr="005B59B8">
        <w:rPr>
          <w:b/>
          <w:bCs/>
          <w:sz w:val="32"/>
          <w:szCs w:val="32"/>
        </w:rPr>
        <w:t>:</w:t>
      </w:r>
    </w:p>
    <w:p w:rsidR="005B59B8" w:rsidRPr="001E1847" w:rsidRDefault="00693F22" w:rsidP="009F5F1E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4.0 </w:t>
      </w:r>
      <w:r w:rsidR="009F5F1E" w:rsidRPr="001E1847">
        <w:rPr>
          <w:b/>
          <w:bCs/>
          <w:sz w:val="28"/>
          <w:szCs w:val="28"/>
        </w:rPr>
        <w:t xml:space="preserve">Overview </w:t>
      </w:r>
    </w:p>
    <w:p w:rsidR="009F5F1E" w:rsidRPr="001E1847" w:rsidRDefault="00693F22" w:rsidP="009F5F1E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 w:rsidR="009F5F1E" w:rsidRPr="001E1847">
        <w:rPr>
          <w:b/>
          <w:bCs/>
          <w:sz w:val="28"/>
          <w:szCs w:val="28"/>
        </w:rPr>
        <w:t>Uses</w:t>
      </w:r>
    </w:p>
    <w:p w:rsidR="009F5F1E" w:rsidRPr="001E1847" w:rsidRDefault="00693F22" w:rsidP="009F5F1E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 w:rsidR="009F5F1E" w:rsidRPr="001E1847">
        <w:rPr>
          <w:b/>
          <w:bCs/>
          <w:sz w:val="28"/>
          <w:szCs w:val="28"/>
        </w:rPr>
        <w:t>Mobile data collection</w:t>
      </w:r>
    </w:p>
    <w:p w:rsidR="009F5F1E" w:rsidRPr="001E1847" w:rsidRDefault="00693F22" w:rsidP="009F5F1E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 </w:t>
      </w:r>
      <w:r w:rsidR="001E1847" w:rsidRPr="001E1847">
        <w:rPr>
          <w:b/>
          <w:bCs/>
          <w:sz w:val="28"/>
          <w:szCs w:val="28"/>
        </w:rPr>
        <w:t>Architecture</w:t>
      </w:r>
    </w:p>
    <w:p w:rsidR="001E1847" w:rsidRPr="001E1847" w:rsidRDefault="00693F22" w:rsidP="009F5F1E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4.4 </w:t>
      </w:r>
      <w:r w:rsidR="001E1847" w:rsidRPr="001E1847">
        <w:rPr>
          <w:b/>
          <w:bCs/>
          <w:sz w:val="28"/>
          <w:szCs w:val="28"/>
        </w:rPr>
        <w:t>Challenges and opportunities</w:t>
      </w:r>
    </w:p>
    <w:p w:rsidR="005257EB" w:rsidRPr="005257EB" w:rsidRDefault="005257EB" w:rsidP="005257EB">
      <w:pPr>
        <w:rPr>
          <w:b/>
          <w:bCs/>
          <w:sz w:val="32"/>
          <w:szCs w:val="32"/>
        </w:rPr>
      </w:pPr>
    </w:p>
    <w:p w:rsidR="00CF6BAA" w:rsidRDefault="005B59B8" w:rsidP="00CF6BAA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5B59B8">
        <w:rPr>
          <w:b/>
          <w:bCs/>
          <w:sz w:val="32"/>
          <w:szCs w:val="32"/>
        </w:rPr>
        <w:t>WEB  Page(</w:t>
      </w:r>
      <w:proofErr w:type="spellStart"/>
      <w:r w:rsidRPr="005B59B8">
        <w:rPr>
          <w:b/>
          <w:bCs/>
          <w:sz w:val="32"/>
          <w:szCs w:val="32"/>
        </w:rPr>
        <w:t>Bassem</w:t>
      </w:r>
      <w:proofErr w:type="spellEnd"/>
      <w:r w:rsidRPr="005B59B8">
        <w:rPr>
          <w:b/>
          <w:bCs/>
          <w:sz w:val="32"/>
          <w:szCs w:val="32"/>
        </w:rPr>
        <w:t xml:space="preserve"> Adel):</w:t>
      </w:r>
    </w:p>
    <w:p w:rsidR="005B59B8" w:rsidRDefault="00693F22" w:rsidP="005B59B8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5.0 </w:t>
      </w:r>
      <w:r w:rsidR="005A7742">
        <w:rPr>
          <w:b/>
          <w:bCs/>
          <w:sz w:val="32"/>
          <w:szCs w:val="32"/>
        </w:rPr>
        <w:t xml:space="preserve">overview </w:t>
      </w:r>
    </w:p>
    <w:p w:rsidR="005A7742" w:rsidRDefault="005A7742" w:rsidP="005B59B8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5.1 architecture</w:t>
      </w:r>
    </w:p>
    <w:p w:rsidR="005A7742" w:rsidRDefault="005A7742" w:rsidP="005A7742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5.2 </w:t>
      </w:r>
      <w:r w:rsidRPr="005A7742">
        <w:rPr>
          <w:b/>
          <w:bCs/>
          <w:sz w:val="32"/>
          <w:szCs w:val="32"/>
        </w:rPr>
        <w:t>Programming languages</w:t>
      </w:r>
    </w:p>
    <w:p w:rsidR="005A7742" w:rsidRDefault="005A7742" w:rsidP="005A7742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5.3 routing data</w:t>
      </w:r>
    </w:p>
    <w:p w:rsidR="005A7742" w:rsidRPr="005A7742" w:rsidRDefault="005A7742" w:rsidP="005A7742">
      <w:pPr>
        <w:ind w:left="1080"/>
        <w:rPr>
          <w:b/>
          <w:bCs/>
          <w:sz w:val="32"/>
          <w:szCs w:val="32"/>
        </w:rPr>
      </w:pPr>
      <w:bookmarkStart w:id="0" w:name="_GoBack"/>
      <w:bookmarkEnd w:id="0"/>
    </w:p>
    <w:sectPr w:rsidR="005A7742" w:rsidRPr="005A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85B31C4"/>
    <w:multiLevelType w:val="hybridMultilevel"/>
    <w:tmpl w:val="DA28F00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F7074A5"/>
    <w:multiLevelType w:val="hybridMultilevel"/>
    <w:tmpl w:val="7174E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0F8A5824"/>
    <w:multiLevelType w:val="hybridMultilevel"/>
    <w:tmpl w:val="5E3448D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C621C07"/>
    <w:multiLevelType w:val="hybridMultilevel"/>
    <w:tmpl w:val="56B61908"/>
    <w:lvl w:ilvl="0" w:tplc="5A92F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2E09DB"/>
    <w:multiLevelType w:val="hybridMultilevel"/>
    <w:tmpl w:val="ADE24B7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24505890"/>
    <w:multiLevelType w:val="hybridMultilevel"/>
    <w:tmpl w:val="C13C98B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>
    <w:nsid w:val="25CE7785"/>
    <w:multiLevelType w:val="hybridMultilevel"/>
    <w:tmpl w:val="FCE6906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EC27EDB"/>
    <w:multiLevelType w:val="hybridMultilevel"/>
    <w:tmpl w:val="CAF4897A"/>
    <w:lvl w:ilvl="0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3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1A123E4"/>
    <w:multiLevelType w:val="hybridMultilevel"/>
    <w:tmpl w:val="416405AE"/>
    <w:lvl w:ilvl="0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5">
    <w:nsid w:val="35681540"/>
    <w:multiLevelType w:val="hybridMultilevel"/>
    <w:tmpl w:val="C11E51D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4A920159"/>
    <w:multiLevelType w:val="hybridMultilevel"/>
    <w:tmpl w:val="DEB09F78"/>
    <w:lvl w:ilvl="0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0">
    <w:nsid w:val="4C8A0A26"/>
    <w:multiLevelType w:val="hybridMultilevel"/>
    <w:tmpl w:val="70E69E98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1">
    <w:nsid w:val="51F85F86"/>
    <w:multiLevelType w:val="hybridMultilevel"/>
    <w:tmpl w:val="D92E62A8"/>
    <w:lvl w:ilvl="0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2">
    <w:nsid w:val="54D40A0B"/>
    <w:multiLevelType w:val="hybridMultilevel"/>
    <w:tmpl w:val="01C2E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925D6A"/>
    <w:multiLevelType w:val="hybridMultilevel"/>
    <w:tmpl w:val="E26C0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7105867"/>
    <w:multiLevelType w:val="hybridMultilevel"/>
    <w:tmpl w:val="60CAADA8"/>
    <w:lvl w:ilvl="0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5">
    <w:nsid w:val="588000D7"/>
    <w:multiLevelType w:val="hybridMultilevel"/>
    <w:tmpl w:val="A95A8870"/>
    <w:lvl w:ilvl="0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6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5A2BCF"/>
    <w:multiLevelType w:val="hybridMultilevel"/>
    <w:tmpl w:val="9AD8B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77E5D27"/>
    <w:multiLevelType w:val="hybridMultilevel"/>
    <w:tmpl w:val="EDA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B34D6"/>
    <w:multiLevelType w:val="hybridMultilevel"/>
    <w:tmpl w:val="856020D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6"/>
  </w:num>
  <w:num w:numId="2">
    <w:abstractNumId w:val="13"/>
  </w:num>
  <w:num w:numId="3">
    <w:abstractNumId w:val="10"/>
  </w:num>
  <w:num w:numId="4">
    <w:abstractNumId w:val="38"/>
  </w:num>
  <w:num w:numId="5">
    <w:abstractNumId w:val="16"/>
  </w:num>
  <w:num w:numId="6">
    <w:abstractNumId w:val="26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3"/>
  </w:num>
  <w:num w:numId="20">
    <w:abstractNumId w:val="37"/>
  </w:num>
  <w:num w:numId="21">
    <w:abstractNumId w:val="27"/>
  </w:num>
  <w:num w:numId="22">
    <w:abstractNumId w:val="11"/>
  </w:num>
  <w:num w:numId="23">
    <w:abstractNumId w:val="42"/>
  </w:num>
  <w:num w:numId="24">
    <w:abstractNumId w:val="17"/>
  </w:num>
  <w:num w:numId="25">
    <w:abstractNumId w:val="39"/>
  </w:num>
  <w:num w:numId="26">
    <w:abstractNumId w:val="32"/>
  </w:num>
  <w:num w:numId="27">
    <w:abstractNumId w:val="30"/>
  </w:num>
  <w:num w:numId="28">
    <w:abstractNumId w:val="40"/>
  </w:num>
  <w:num w:numId="29">
    <w:abstractNumId w:val="19"/>
  </w:num>
  <w:num w:numId="30">
    <w:abstractNumId w:val="14"/>
  </w:num>
  <w:num w:numId="31">
    <w:abstractNumId w:val="15"/>
  </w:num>
  <w:num w:numId="32">
    <w:abstractNumId w:val="35"/>
  </w:num>
  <w:num w:numId="33">
    <w:abstractNumId w:val="33"/>
  </w:num>
  <w:num w:numId="34">
    <w:abstractNumId w:val="12"/>
  </w:num>
  <w:num w:numId="35">
    <w:abstractNumId w:val="25"/>
  </w:num>
  <w:num w:numId="36">
    <w:abstractNumId w:val="20"/>
  </w:num>
  <w:num w:numId="37">
    <w:abstractNumId w:val="29"/>
  </w:num>
  <w:num w:numId="38">
    <w:abstractNumId w:val="22"/>
  </w:num>
  <w:num w:numId="39">
    <w:abstractNumId w:val="34"/>
  </w:num>
  <w:num w:numId="40">
    <w:abstractNumId w:val="31"/>
  </w:num>
  <w:num w:numId="41">
    <w:abstractNumId w:val="24"/>
  </w:num>
  <w:num w:numId="42">
    <w:abstractNumId w:val="4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AA"/>
    <w:rsid w:val="00004459"/>
    <w:rsid w:val="0008476E"/>
    <w:rsid w:val="001E1847"/>
    <w:rsid w:val="00240BFE"/>
    <w:rsid w:val="005257EB"/>
    <w:rsid w:val="005A7742"/>
    <w:rsid w:val="005B59B8"/>
    <w:rsid w:val="00645252"/>
    <w:rsid w:val="00693F22"/>
    <w:rsid w:val="006D3D74"/>
    <w:rsid w:val="0083569A"/>
    <w:rsid w:val="009A5E21"/>
    <w:rsid w:val="009F5F1E"/>
    <w:rsid w:val="00A175DD"/>
    <w:rsid w:val="00A9204E"/>
    <w:rsid w:val="00CF6BAA"/>
    <w:rsid w:val="00F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DA0F0D-9E96-40D9-A43F-E6C4BC7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F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trem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5</cp:revision>
  <dcterms:created xsi:type="dcterms:W3CDTF">2018-12-16T17:21:00Z</dcterms:created>
  <dcterms:modified xsi:type="dcterms:W3CDTF">2018-12-16T22:08:00Z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